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2020 P2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Muhammad Firmansyah</w:t>
      </w:r>
    </w:p>
    <w:p>
      <w:pPr>
        <w:pStyle w:val="style0"/>
        <w:rPr/>
      </w:pPr>
      <w:r>
        <w:rPr>
          <w:lang w:val="en-US"/>
        </w:rPr>
        <w:t xml:space="preserve">XII RPL 1 </w:t>
      </w:r>
    </w:p>
    <w:p>
      <w:pPr>
        <w:pStyle w:val="style0"/>
        <w:rPr/>
      </w:pPr>
    </w:p>
    <w:p>
      <w:pPr>
        <w:pStyle w:val="style0"/>
        <w:rPr/>
      </w:pPr>
      <w:r>
        <w:t>Aplikasi Pelaporan Pengaduan Masyarakat</w:t>
      </w:r>
    </w:p>
    <w:p>
      <w:pPr>
        <w:pStyle w:val="style0"/>
        <w:rPr/>
      </w:pPr>
      <w:r>
        <w:t>Ada 4 table didalamnya yaitu: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Tabel </w:t>
      </w:r>
      <w:r>
        <w:rPr>
          <w:b/>
          <w:bCs/>
        </w:rPr>
        <w:t>Masyarakat</w:t>
      </w:r>
    </w:p>
    <w:p>
      <w:pPr>
        <w:pStyle w:val="style0"/>
        <w:rPr/>
      </w:pPr>
      <w:r>
        <w:rPr>
          <w:lang w:val="en-US"/>
        </w:rPr>
        <w:t>Table masyarakat ini berfungsi untuk mengetahui identitas masyarakat yang mengadu.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/>
      </w:pPr>
      <w:r>
        <w:t>Nik : identitas pengadu</w:t>
      </w:r>
    </w:p>
    <w:p>
      <w:pPr>
        <w:pStyle w:val="style179"/>
        <w:numPr>
          <w:ilvl w:val="0"/>
          <w:numId w:val="2"/>
        </w:numPr>
        <w:rPr/>
      </w:pPr>
      <w:r>
        <w:t xml:space="preserve">Nama : nama pengadu </w:t>
      </w:r>
    </w:p>
    <w:p>
      <w:pPr>
        <w:pStyle w:val="style179"/>
        <w:numPr>
          <w:ilvl w:val="0"/>
          <w:numId w:val="2"/>
        </w:numPr>
        <w:rPr/>
      </w:pPr>
      <w:r>
        <w:t xml:space="preserve">Username : nama akun pengguna </w:t>
      </w:r>
    </w:p>
    <w:p>
      <w:pPr>
        <w:pStyle w:val="style179"/>
        <w:numPr>
          <w:ilvl w:val="0"/>
          <w:numId w:val="2"/>
        </w:numPr>
        <w:rPr/>
      </w:pPr>
      <w:r>
        <w:t>Password : Password akun pengadu</w:t>
      </w:r>
    </w:p>
    <w:p>
      <w:pPr>
        <w:pStyle w:val="style179"/>
        <w:numPr>
          <w:ilvl w:val="0"/>
          <w:numId w:val="2"/>
        </w:numPr>
        <w:rPr/>
      </w:pPr>
      <w:r>
        <w:t xml:space="preserve">Telp : No telp pengadu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 xml:space="preserve">Tabel </w:t>
      </w:r>
      <w:r>
        <w:rPr>
          <w:b/>
          <w:bCs/>
        </w:rPr>
        <w:t>Pengaduan</w:t>
      </w:r>
      <w:r>
        <w:t xml:space="preserve"> </w:t>
      </w:r>
    </w:p>
    <w:p>
      <w:pPr>
        <w:pStyle w:val="style0"/>
        <w:rPr/>
      </w:pPr>
      <w:r>
        <w:rPr>
          <w:lang w:val="en-US"/>
        </w:rPr>
        <w:t>Table pengaduan ini berfungsi untuk menyampaikan keluhan yang ada dilingkungan sekitar.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>Id_pengaduan sebagai primary key bertujuan sebagai identitas suatu pengaduan</w:t>
      </w:r>
    </w:p>
    <w:p>
      <w:pPr>
        <w:pStyle w:val="style179"/>
        <w:numPr>
          <w:ilvl w:val="0"/>
          <w:numId w:val="3"/>
        </w:numPr>
        <w:rPr/>
      </w:pPr>
      <w:r>
        <w:t>Tgl_pengaduan untuk mengetahui tanggal pengaduan dibuat</w:t>
      </w:r>
    </w:p>
    <w:p>
      <w:pPr>
        <w:pStyle w:val="style179"/>
        <w:numPr>
          <w:ilvl w:val="0"/>
          <w:numId w:val="3"/>
        </w:numPr>
        <w:rPr/>
      </w:pPr>
      <w:r>
        <w:t>Nik sebagai forigen key penghubung antara tabel masyarakat dengan tabel pengaduan</w:t>
      </w:r>
    </w:p>
    <w:p>
      <w:pPr>
        <w:pStyle w:val="style179"/>
        <w:numPr>
          <w:ilvl w:val="0"/>
          <w:numId w:val="3"/>
        </w:numPr>
        <w:rPr/>
      </w:pPr>
      <w:r>
        <w:t xml:space="preserve">Isi_laporan berisi isi laporan pengaduan dari masyarakat </w:t>
      </w:r>
    </w:p>
    <w:p>
      <w:pPr>
        <w:pStyle w:val="style179"/>
        <w:numPr>
          <w:ilvl w:val="0"/>
          <w:numId w:val="3"/>
        </w:numPr>
        <w:rPr/>
      </w:pPr>
      <w:r>
        <w:t>Foto berisi bukti pengaduan masyarakat</w:t>
      </w:r>
    </w:p>
    <w:p>
      <w:pPr>
        <w:pStyle w:val="style179"/>
        <w:numPr>
          <w:ilvl w:val="0"/>
          <w:numId w:val="3"/>
        </w:numPr>
        <w:rPr/>
      </w:pPr>
      <w:r>
        <w:t>Status menunjukan proses pengaduan sudah ditindak sampe mana</w:t>
      </w:r>
    </w:p>
    <w:p>
      <w:pPr>
        <w:numPr>
          <w:ilvl w:val="0"/>
          <w:numId w:val="0"/>
        </w:numPr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Tabel </w:t>
      </w:r>
      <w:r>
        <w:rPr>
          <w:b/>
          <w:bCs/>
        </w:rPr>
        <w:t xml:space="preserve">Petugas </w:t>
      </w:r>
    </w:p>
    <w:p>
      <w:pPr>
        <w:pStyle w:val="style0"/>
        <w:rPr/>
      </w:pPr>
      <w:r>
        <w:rPr>
          <w:lang w:val="en-US"/>
        </w:rPr>
        <w:t>Table petugas berfungsi untuk memunculkan data petugas.</w:t>
      </w: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rPr/>
      </w:pPr>
      <w:r>
        <w:t>Id petuga</w:t>
      </w:r>
      <w:r>
        <w:rPr>
          <w:lang w:val="en-US"/>
        </w:rPr>
        <w:t>s</w:t>
      </w:r>
      <w:r>
        <w:t>: berisi id seorang petugas yang mengurus pengaduan</w:t>
      </w:r>
    </w:p>
    <w:p>
      <w:pPr>
        <w:pStyle w:val="style179"/>
        <w:numPr>
          <w:ilvl w:val="0"/>
          <w:numId w:val="4"/>
        </w:numPr>
        <w:rPr/>
      </w:pPr>
      <w:r>
        <w:t>Nama petuga: identitas nama dari seorang petugas</w:t>
      </w:r>
    </w:p>
    <w:p>
      <w:pPr>
        <w:pStyle w:val="style179"/>
        <w:numPr>
          <w:ilvl w:val="0"/>
          <w:numId w:val="4"/>
        </w:numPr>
        <w:rPr/>
      </w:pPr>
      <w:r>
        <w:t>Username: nama akun petugas</w:t>
      </w:r>
    </w:p>
    <w:p>
      <w:pPr>
        <w:pStyle w:val="style179"/>
        <w:numPr>
          <w:ilvl w:val="0"/>
          <w:numId w:val="4"/>
        </w:numPr>
        <w:rPr/>
      </w:pPr>
      <w:r>
        <w:t>Password: password akun petugas</w:t>
      </w:r>
    </w:p>
    <w:p>
      <w:pPr>
        <w:pStyle w:val="style179"/>
        <w:numPr>
          <w:ilvl w:val="0"/>
          <w:numId w:val="4"/>
        </w:numPr>
        <w:rPr/>
      </w:pPr>
      <w:r>
        <w:t>Telp: identitas no telp petugas</w:t>
      </w:r>
    </w:p>
    <w:p>
      <w:pPr>
        <w:pStyle w:val="style179"/>
        <w:numPr>
          <w:ilvl w:val="0"/>
          <w:numId w:val="4"/>
        </w:numPr>
        <w:rPr/>
      </w:pPr>
      <w:r>
        <w:t>Level: role petugas atau admin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lang w:val="en-US"/>
        </w:rPr>
        <w:t>abel tanggapan</w:t>
      </w:r>
    </w:p>
    <w:p>
      <w:pPr>
        <w:pStyle w:val="style0"/>
        <w:rPr/>
      </w:pPr>
      <w:r>
        <w:rPr>
          <w:lang w:val="en-US"/>
        </w:rPr>
        <w:t>Table tanggapan berfungsi untuk menanggapi  dan berisi balasan dari suatu pengaduan.</w:t>
      </w: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rPr/>
      </w:pPr>
      <w:r>
        <w:t xml:space="preserve">Id_tanggapan sebagai primary key </w:t>
      </w:r>
      <w:r>
        <w:t>/ identitas balasan dari suatu pengaduan dari masyarakat</w:t>
      </w:r>
    </w:p>
    <w:p>
      <w:pPr>
        <w:pStyle w:val="style179"/>
        <w:numPr>
          <w:ilvl w:val="0"/>
          <w:numId w:val="5"/>
        </w:numPr>
        <w:rPr/>
      </w:pPr>
      <w:r>
        <w:t>Id_pengaduan sebagai forigen key penghubung antara tabel pengaduan dan tabel tanggapan</w:t>
      </w:r>
    </w:p>
    <w:p>
      <w:pPr>
        <w:pStyle w:val="style179"/>
        <w:numPr>
          <w:ilvl w:val="0"/>
          <w:numId w:val="5"/>
        </w:numPr>
        <w:rPr/>
      </w:pPr>
      <w:r>
        <w:t>Tgl_tanggapan befungsi untuk mengetahui tanggal balasan/tanggapan suatu pengaduan</w:t>
      </w:r>
    </w:p>
    <w:p>
      <w:pPr>
        <w:pStyle w:val="style179"/>
        <w:numPr>
          <w:ilvl w:val="0"/>
          <w:numId w:val="5"/>
        </w:numPr>
        <w:rPr/>
      </w:pPr>
      <w:r>
        <w:t>Tanggapan berisi balasan dari suatu pengaduan</w:t>
      </w:r>
    </w:p>
    <w:p>
      <w:pPr>
        <w:pStyle w:val="style179"/>
        <w:numPr>
          <w:ilvl w:val="0"/>
          <w:numId w:val="5"/>
        </w:numPr>
        <w:rPr/>
      </w:pPr>
      <w:r>
        <w:t>Id_</w:t>
      </w:r>
      <w:r>
        <w:t>petugas sebagai identitas petugas yang menanggapi</w:t>
      </w:r>
      <w:bookmarkStart w:id="0" w:name="_GoBack"/>
      <w:bookmarkEnd w:id="0"/>
      <w:r>
        <w:t xml:space="preserve"> suatu pengaduan </w:t>
      </w:r>
    </w:p>
    <w:p>
      <w:pPr>
        <w:numPr>
          <w:ilvl w:val="0"/>
          <w:numId w:val="0"/>
        </w:numPr>
        <w:rPr/>
      </w:pPr>
    </w:p>
    <w:p>
      <w:pPr>
        <w:numPr>
          <w:ilvl w:val="0"/>
          <w:numId w:val="0"/>
        </w:numPr>
        <w:rPr/>
      </w:pPr>
      <w:r>
        <w:rPr>
          <w:lang w:val="en-US"/>
        </w:rPr>
        <w:br w:type="page"/>
      </w:r>
    </w:p>
    <w:p>
      <w:pPr>
        <w:numPr>
          <w:ilvl w:val="0"/>
          <w:numId w:val="0"/>
        </w:numPr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Hubungan Antar Tabel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Tabel masyarakat dengan tabel pengaduan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Fungsi field nik pada tabel pengaduan yaitu untuk mengetahui identitas pengadu yang sudah ada pada tabel masyarakat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Tabel tanggapan dengan tabel pengaduan</w:t>
      </w: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 xml:space="preserve">Adanya field Id_pengaduan ditabel tanggapan yang berfungsi untuk membedakan pengaduan yang ditanggapi oleh dipengirim 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Tabel pengaduan dengan tabel petugas</w:t>
      </w:r>
    </w:p>
    <w:p>
      <w:pPr>
        <w:pStyle w:val="style179"/>
        <w:numPr>
          <w:ilvl w:val="0"/>
          <w:numId w:val="9"/>
        </w:numPr>
        <w:rPr/>
      </w:pPr>
      <w:r>
        <w:rPr>
          <w:lang w:val="en-US"/>
        </w:rPr>
        <w:t xml:space="preserve">Adanya id_petugas ditabel tanggapan berfungsi untuk mengetahui petugas yang menanggapi  suatu  pengaduan 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68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676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F27F69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272</Words>
  <Pages>2</Pages>
  <Characters>1794</Characters>
  <Application>WPS Office</Application>
  <DocSecurity>0</DocSecurity>
  <Paragraphs>64</Paragraphs>
  <ScaleCrop>false</ScaleCrop>
  <LinksUpToDate>false</LinksUpToDate>
  <CharactersWithSpaces>2037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2022-09-06T09:35:51Z</dcterms:created>
  <dc:creator>Nindya Dwi Lestari</dc:creator>
  <lastModifiedBy>Infinix X689</lastModifiedBy>
  <dcterms:modified xsi:type="dcterms:W3CDTF">2022-09-06T10:52:19Z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8baf23bfc68647ae8cc46f64f26a6a36</vt:lpwstr>
  </property>
</Properties>
</file>